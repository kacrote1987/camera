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培训记录</w:t>
      </w:r>
    </w:p>
    <w:p>
      <w:pPr>
        <w:wordWrap w:val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 xml:space="preserve">文档编号： </w:t>
      </w:r>
    </w:p>
    <w:tbl>
      <w:tblPr>
        <w:tblStyle w:val="7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67"/>
        <w:gridCol w:w="1843"/>
        <w:gridCol w:w="1560"/>
        <w:gridCol w:w="322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84" w:type="dxa"/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</w:t>
            </w:r>
          </w:p>
        </w:tc>
        <w:tc>
          <w:tcPr>
            <w:tcW w:w="2410" w:type="dxa"/>
            <w:gridSpan w:val="2"/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培训主题</w:t>
            </w:r>
          </w:p>
        </w:tc>
        <w:tc>
          <w:tcPr>
            <w:tcW w:w="4007" w:type="dxa"/>
            <w:gridSpan w:val="2"/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84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培训讲师</w:t>
            </w:r>
          </w:p>
        </w:tc>
        <w:tc>
          <w:tcPr>
            <w:tcW w:w="2410" w:type="dxa"/>
            <w:gridSpan w:val="2"/>
            <w:shd w:val="clear" w:color="auto" w:fill="FFFFFF"/>
            <w:noWrap w:val="0"/>
            <w:vAlign w:val="top"/>
          </w:tcPr>
          <w:p>
            <w:pPr>
              <w:pStyle w:val="103"/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培训对象</w:t>
            </w:r>
          </w:p>
        </w:tc>
        <w:tc>
          <w:tcPr>
            <w:tcW w:w="4007" w:type="dxa"/>
            <w:gridSpan w:val="2"/>
            <w:shd w:val="clear" w:color="auto" w:fill="FFFFFF"/>
            <w:noWrap w:val="0"/>
            <w:vAlign w:val="center"/>
          </w:tcPr>
          <w:p>
            <w:pPr>
              <w:pStyle w:val="103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84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培训地点</w:t>
            </w:r>
          </w:p>
        </w:tc>
        <w:tc>
          <w:tcPr>
            <w:tcW w:w="2410" w:type="dxa"/>
            <w:gridSpan w:val="2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培训时间</w:t>
            </w:r>
          </w:p>
        </w:tc>
        <w:tc>
          <w:tcPr>
            <w:tcW w:w="4007" w:type="dxa"/>
            <w:gridSpan w:val="2"/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1" w:type="dxa"/>
            <w:gridSpan w:val="6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培训内容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9361" w:type="dxa"/>
            <w:gridSpan w:val="6"/>
            <w:noWrap w:val="0"/>
            <w:vAlign w:val="top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361" w:type="dxa"/>
            <w:gridSpan w:val="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  <w:lang w:eastAsia="zh-CN"/>
              </w:rPr>
              <w:t>人员签到（</w:t>
            </w:r>
            <w:r>
              <w:rPr>
                <w:rFonts w:hint="eastAsia" w:ascii="宋体" w:hAnsi="宋体" w:cs="宋体"/>
                <w:b/>
                <w:color w:val="000000"/>
                <w:szCs w:val="21"/>
                <w:lang w:val="en-US" w:eastAsia="zh-CN"/>
              </w:rPr>
              <w:t>如参与人员较多可另附签到表</w:t>
            </w:r>
            <w:r>
              <w:rPr>
                <w:rFonts w:hint="eastAsia" w:ascii="宋体" w:hAnsi="宋体" w:cs="宋体"/>
                <w:b/>
                <w:color w:val="00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部门</w:t>
            </w: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951" w:type="dxa"/>
            <w:gridSpan w:val="2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725" w:type="dxa"/>
            <w:gridSpan w:val="3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  <w:tc>
          <w:tcPr>
            <w:tcW w:w="3685" w:type="dxa"/>
            <w:noWrap w:val="0"/>
            <w:vAlign w:val="top"/>
          </w:tcPr>
          <w:p>
            <w:pPr>
              <w:pStyle w:val="105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361" w:type="dxa"/>
            <w:gridSpan w:val="6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  <w:lang w:val="en-US" w:eastAsia="zh-CN"/>
              </w:rPr>
              <w:t>建设单位确认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9361" w:type="dxa"/>
            <w:gridSpan w:val="6"/>
            <w:noWrap w:val="0"/>
            <w:vAlign w:val="top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建设单位代表（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签字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：</w:t>
            </w:r>
          </w:p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日期：</w:t>
            </w:r>
          </w:p>
        </w:tc>
      </w:tr>
    </w:tbl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18" w:right="1134" w:bottom="1134" w:left="1418" w:header="851" w:footer="992" w:gutter="0"/>
      <w:pgNumType w:start="1"/>
      <w:cols w:space="720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5"/>
      <w:jc w:val="both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singleLevel"/>
    <w:tmpl w:val="00000004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">
    <w:nsid w:val="00000005"/>
    <w:multiLevelType w:val="singleLevel"/>
    <w:tmpl w:val="00000005"/>
    <w:lvl w:ilvl="0" w:tentative="0">
      <w:start w:val="1"/>
      <w:numFmt w:val="decimal"/>
      <w:pStyle w:val="53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00000008"/>
    <w:multiLevelType w:val="singleLevel"/>
    <w:tmpl w:val="00000008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00000009"/>
    <w:multiLevelType w:val="multilevel"/>
    <w:tmpl w:val="00000009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-3990"/>
        </w:tabs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-3990"/>
        </w:tabs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-3990"/>
        </w:tabs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-3990"/>
        </w:tabs>
        <w:ind w:left="425" w:hanging="425"/>
      </w:pPr>
      <w:rPr>
        <w:rFonts w:hint="eastAsia"/>
      </w:rPr>
    </w:lvl>
  </w:abstractNum>
  <w:abstractNum w:abstractNumId="4">
    <w:nsid w:val="0000000A"/>
    <w:multiLevelType w:val="singleLevel"/>
    <w:tmpl w:val="0000000A"/>
    <w:lvl w:ilvl="0" w:tentative="0">
      <w:start w:val="1"/>
      <w:numFmt w:val="decimal"/>
      <w:pStyle w:val="1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C"/>
    <w:multiLevelType w:val="multilevel"/>
    <w:tmpl w:val="0000000C"/>
    <w:lvl w:ilvl="0" w:tentative="0">
      <w:start w:val="1"/>
      <w:numFmt w:val="decimal"/>
      <w:pStyle w:val="114"/>
      <w:lvlText w:val="%1."/>
      <w:lvlJc w:val="left"/>
      <w:pPr>
        <w:tabs>
          <w:tab w:val="left" w:pos="902"/>
        </w:tabs>
        <w:ind w:left="0" w:firstLine="48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>
    <w:nsid w:val="0000000D"/>
    <w:multiLevelType w:val="multilevel"/>
    <w:tmpl w:val="0000000D"/>
    <w:lvl w:ilvl="0" w:tentative="0">
      <w:start w:val="1"/>
      <w:numFmt w:val="decimal"/>
      <w:pStyle w:val="107"/>
      <w:lvlText w:val="(%1)"/>
      <w:lvlJc w:val="left"/>
      <w:pPr>
        <w:tabs>
          <w:tab w:val="left" w:pos="902"/>
        </w:tabs>
        <w:ind w:left="902" w:hanging="70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0F"/>
    <w:multiLevelType w:val="multilevel"/>
    <w:tmpl w:val="0000000F"/>
    <w:lvl w:ilvl="0" w:tentative="0">
      <w:start w:val="1"/>
      <w:numFmt w:val="decimal"/>
      <w:pStyle w:val="113"/>
      <w:lvlText w:val="(%1)"/>
      <w:lvlJc w:val="left"/>
      <w:pPr>
        <w:tabs>
          <w:tab w:val="left" w:pos="0"/>
        </w:tabs>
        <w:ind w:left="0" w:firstLine="48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00000010"/>
    <w:multiLevelType w:val="singleLevel"/>
    <w:tmpl w:val="00000010"/>
    <w:lvl w:ilvl="0" w:tentative="0">
      <w:start w:val="1"/>
      <w:numFmt w:val="bullet"/>
      <w:pStyle w:val="3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00000012"/>
    <w:multiLevelType w:val="singleLevel"/>
    <w:tmpl w:val="00000012"/>
    <w:lvl w:ilvl="0" w:tentative="0">
      <w:start w:val="1"/>
      <w:numFmt w:val="decimal"/>
      <w:pStyle w:val="3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0">
    <w:nsid w:val="00000013"/>
    <w:multiLevelType w:val="singleLevel"/>
    <w:tmpl w:val="00000013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1">
    <w:nsid w:val="00000015"/>
    <w:multiLevelType w:val="multilevel"/>
    <w:tmpl w:val="00000015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abstractNum w:abstractNumId="12">
    <w:nsid w:val="00000016"/>
    <w:multiLevelType w:val="singleLevel"/>
    <w:tmpl w:val="00000016"/>
    <w:lvl w:ilvl="0" w:tentative="0">
      <w:start w:val="1"/>
      <w:numFmt w:val="bullet"/>
      <w:pStyle w:val="3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3">
    <w:nsid w:val="00000017"/>
    <w:multiLevelType w:val="singleLevel"/>
    <w:tmpl w:val="00000017"/>
    <w:lvl w:ilvl="0" w:tentative="0">
      <w:start w:val="1"/>
      <w:numFmt w:val="decimal"/>
      <w:pStyle w:val="2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4">
    <w:nsid w:val="00000018"/>
    <w:multiLevelType w:val="multilevel"/>
    <w:tmpl w:val="00000018"/>
    <w:lvl w:ilvl="0" w:tentative="0">
      <w:start w:val="1"/>
      <w:numFmt w:val="decimal"/>
      <w:pStyle w:val="110"/>
      <w:lvlText w:val="%1.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00000019"/>
    <w:multiLevelType w:val="singleLevel"/>
    <w:tmpl w:val="00000019"/>
    <w:lvl w:ilvl="0" w:tentative="0">
      <w:start w:val="1"/>
      <w:numFmt w:val="bullet"/>
      <w:pStyle w:val="2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6">
    <w:nsid w:val="0000001A"/>
    <w:multiLevelType w:val="multilevel"/>
    <w:tmpl w:val="0000001A"/>
    <w:lvl w:ilvl="0" w:tentative="0">
      <w:start w:val="1"/>
      <w:numFmt w:val="decimal"/>
      <w:pStyle w:val="116"/>
      <w:lvlText w:val="%1)"/>
      <w:lvlJc w:val="left"/>
      <w:pPr>
        <w:tabs>
          <w:tab w:val="left" w:pos="620"/>
        </w:tabs>
        <w:ind w:left="6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15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1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B55A7"/>
    <w:rsid w:val="0F173CD3"/>
    <w:rsid w:val="7D080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01"/>
    <w:uiPriority w:val="0"/>
    <w:pPr>
      <w:keepNext/>
      <w:keepLines/>
      <w:numPr>
        <w:ilvl w:val="0"/>
        <w:numId w:val="1"/>
      </w:numPr>
      <w:spacing w:before="312" w:beforeLines="100" w:after="312" w:afterLines="100" w:line="240" w:lineRule="auto"/>
      <w:ind w:left="0" w:firstLine="0"/>
      <w:outlineLvl w:val="0"/>
    </w:pPr>
    <w:rPr>
      <w:rFonts w:eastAsia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3"/>
    <w:link w:val="94"/>
    <w:uiPriority w:val="0"/>
    <w:pPr>
      <w:keepNext/>
      <w:keepLines/>
      <w:numPr>
        <w:ilvl w:val="1"/>
        <w:numId w:val="1"/>
      </w:numPr>
      <w:spacing w:line="240" w:lineRule="auto"/>
      <w:ind w:left="0" w:firstLine="0"/>
      <w:outlineLvl w:val="1"/>
    </w:pPr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styleId="5">
    <w:name w:val="heading 3"/>
    <w:basedOn w:val="1"/>
    <w:next w:val="3"/>
    <w:link w:val="91"/>
    <w:uiPriority w:val="0"/>
    <w:pPr>
      <w:keepNext/>
      <w:keepLines/>
      <w:numPr>
        <w:ilvl w:val="2"/>
        <w:numId w:val="1"/>
      </w:numPr>
      <w:spacing w:before="156" w:beforeLines="50" w:after="156" w:afterLines="50" w:line="240" w:lineRule="auto"/>
      <w:outlineLvl w:val="2"/>
    </w:pPr>
    <w:rPr>
      <w:rFonts w:eastAsia="宋体"/>
      <w:b/>
      <w:bCs/>
      <w:kern w:val="2"/>
      <w:sz w:val="24"/>
      <w:szCs w:val="32"/>
      <w:lang w:val="en-US" w:eastAsia="zh-CN" w:bidi="ar-SA"/>
    </w:rPr>
  </w:style>
  <w:style w:type="paragraph" w:styleId="6">
    <w:name w:val="heading 4"/>
    <w:basedOn w:val="1"/>
    <w:next w:val="3"/>
    <w:link w:val="95"/>
    <w:uiPriority w:val="0"/>
    <w:pPr>
      <w:keepNext/>
      <w:keepLines/>
      <w:numPr>
        <w:ilvl w:val="3"/>
        <w:numId w:val="1"/>
      </w:numPr>
      <w:spacing w:before="156" w:beforeLines="50" w:after="156" w:afterLines="50" w:line="240" w:lineRule="auto"/>
      <w:ind w:left="0" w:firstLine="0"/>
      <w:outlineLvl w:val="3"/>
    </w:pPr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7">
    <w:name w:val="heading 5"/>
    <w:basedOn w:val="1"/>
    <w:next w:val="3"/>
    <w:link w:val="93"/>
    <w:uiPriority w:val="0"/>
    <w:pPr>
      <w:keepNext/>
      <w:keepLines/>
      <w:numPr>
        <w:ilvl w:val="4"/>
        <w:numId w:val="1"/>
      </w:numPr>
      <w:spacing w:before="156" w:beforeLines="50" w:after="156" w:afterLines="50" w:line="240" w:lineRule="auto"/>
      <w:ind w:left="0" w:firstLine="0"/>
      <w:outlineLvl w:val="4"/>
    </w:pPr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8">
    <w:name w:val="heading 6"/>
    <w:basedOn w:val="1"/>
    <w:next w:val="3"/>
    <w:link w:val="97"/>
    <w:uiPriority w:val="0"/>
    <w:pPr>
      <w:keepNext/>
      <w:keepLines/>
      <w:numPr>
        <w:ilvl w:val="5"/>
        <w:numId w:val="2"/>
      </w:numPr>
      <w:spacing w:before="156" w:beforeLines="50" w:after="156" w:afterLines="50" w:line="240" w:lineRule="auto"/>
      <w:ind w:left="0" w:firstLine="0"/>
      <w:outlineLvl w:val="5"/>
    </w:pPr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styleId="9">
    <w:name w:val="heading 7"/>
    <w:basedOn w:val="1"/>
    <w:next w:val="3"/>
    <w:link w:val="92"/>
    <w:uiPriority w:val="0"/>
    <w:pPr>
      <w:keepNext/>
      <w:keepLines/>
      <w:numPr>
        <w:ilvl w:val="6"/>
        <w:numId w:val="2"/>
      </w:numPr>
      <w:spacing w:before="156" w:beforeLines="50" w:after="156" w:afterLines="50" w:line="240" w:lineRule="auto"/>
      <w:ind w:left="0" w:firstLine="0"/>
      <w:outlineLvl w:val="6"/>
    </w:pPr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styleId="10">
    <w:name w:val="heading 8"/>
    <w:basedOn w:val="1"/>
    <w:next w:val="3"/>
    <w:link w:val="98"/>
    <w:uiPriority w:val="0"/>
    <w:pPr>
      <w:keepNext/>
      <w:keepLines/>
      <w:numPr>
        <w:ilvl w:val="7"/>
        <w:numId w:val="2"/>
      </w:numPr>
      <w:spacing w:before="156" w:beforeLines="50" w:after="156" w:afterLines="50" w:line="240" w:lineRule="auto"/>
      <w:ind w:left="0" w:firstLine="0"/>
      <w:outlineLvl w:val="7"/>
    </w:pPr>
    <w:rPr>
      <w:rFonts w:eastAsia="宋体"/>
      <w:b/>
      <w:kern w:val="2"/>
      <w:sz w:val="24"/>
      <w:szCs w:val="24"/>
      <w:lang w:val="en-US" w:eastAsia="zh-CN" w:bidi="ar-SA"/>
    </w:rPr>
  </w:style>
  <w:style w:type="paragraph" w:styleId="11">
    <w:name w:val="heading 9"/>
    <w:basedOn w:val="1"/>
    <w:next w:val="1"/>
    <w:link w:val="96"/>
    <w:uiPriority w:val="0"/>
    <w:pPr>
      <w:keepNext/>
      <w:keepLines/>
      <w:numPr>
        <w:ilvl w:val="8"/>
        <w:numId w:val="2"/>
      </w:numPr>
      <w:spacing w:before="240" w:beforeLines="0" w:after="64" w:afterLines="0" w:line="320" w:lineRule="auto"/>
      <w:outlineLvl w:val="8"/>
    </w:pPr>
    <w:rPr>
      <w:rFonts w:ascii="Cambria" w:hAnsi="Cambria" w:eastAsia="宋体"/>
      <w:kern w:val="2"/>
      <w:sz w:val="21"/>
      <w:szCs w:val="21"/>
      <w:lang w:val="en-US" w:eastAsia="zh-CN" w:bidi="ar-SA"/>
    </w:rPr>
  </w:style>
  <w:style w:type="character" w:default="1" w:styleId="71">
    <w:name w:val="Default Paragraph Font"/>
    <w:uiPriority w:val="0"/>
  </w:style>
  <w:style w:type="table" w:default="1" w:styleId="70">
    <w:name w:val="Normal Table"/>
    <w:semiHidden/>
    <w:uiPriority w:val="0"/>
    <w:tblPr>
      <w:tblStyle w:val="70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uiPriority w:val="0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14">
    <w:name w:val="List Number 2"/>
    <w:basedOn w:val="1"/>
    <w:uiPriority w:val="0"/>
    <w:pPr>
      <w:numPr>
        <w:ilvl w:val="0"/>
        <w:numId w:val="3"/>
      </w:numPr>
    </w:pPr>
  </w:style>
  <w:style w:type="paragraph" w:styleId="15">
    <w:name w:val="Note Heading"/>
    <w:basedOn w:val="1"/>
    <w:next w:val="1"/>
    <w:uiPriority w:val="0"/>
    <w:pPr>
      <w:jc w:val="center"/>
    </w:pPr>
  </w:style>
  <w:style w:type="paragraph" w:styleId="16">
    <w:name w:val="List Bullet 4"/>
    <w:basedOn w:val="1"/>
    <w:uiPriority w:val="0"/>
    <w:pPr>
      <w:numPr>
        <w:ilvl w:val="0"/>
        <w:numId w:val="4"/>
      </w:numPr>
    </w:pPr>
  </w:style>
  <w:style w:type="paragraph" w:styleId="17">
    <w:name w:val="E-mail Signature"/>
    <w:basedOn w:val="1"/>
    <w:uiPriority w:val="0"/>
  </w:style>
  <w:style w:type="paragraph" w:styleId="18">
    <w:name w:val="List Number"/>
    <w:basedOn w:val="1"/>
    <w:uiPriority w:val="0"/>
    <w:pPr>
      <w:numPr>
        <w:ilvl w:val="0"/>
        <w:numId w:val="5"/>
      </w:numPr>
    </w:pPr>
  </w:style>
  <w:style w:type="paragraph" w:styleId="19">
    <w:name w:val="Normal Indent"/>
    <w:basedOn w:val="1"/>
    <w:uiPriority w:val="0"/>
    <w:pPr>
      <w:ind w:firstLine="420" w:firstLineChars="200"/>
    </w:pPr>
  </w:style>
  <w:style w:type="paragraph" w:styleId="20">
    <w:name w:val="List Bullet"/>
    <w:basedOn w:val="1"/>
    <w:uiPriority w:val="0"/>
    <w:pPr>
      <w:numPr>
        <w:ilvl w:val="0"/>
        <w:numId w:val="6"/>
      </w:numPr>
    </w:pPr>
  </w:style>
  <w:style w:type="paragraph" w:styleId="21">
    <w:name w:val="envelope address"/>
    <w:basedOn w:val="1"/>
    <w:uiPriority w:val="0"/>
    <w:pPr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2">
    <w:name w:val="Document Map"/>
    <w:basedOn w:val="1"/>
    <w:link w:val="90"/>
    <w:uiPriority w:val="0"/>
    <w:rPr>
      <w:rFonts w:ascii="宋体" w:eastAsia="宋体"/>
      <w:sz w:val="18"/>
      <w:szCs w:val="18"/>
    </w:rPr>
  </w:style>
  <w:style w:type="paragraph" w:styleId="23">
    <w:name w:val="Salutation"/>
    <w:basedOn w:val="1"/>
    <w:next w:val="1"/>
    <w:uiPriority w:val="0"/>
  </w:style>
  <w:style w:type="paragraph" w:styleId="24">
    <w:name w:val="Body Text 3"/>
    <w:basedOn w:val="1"/>
    <w:uiPriority w:val="0"/>
    <w:pPr>
      <w:spacing w:after="120" w:afterLines="0"/>
    </w:pPr>
    <w:rPr>
      <w:sz w:val="16"/>
      <w:szCs w:val="16"/>
    </w:rPr>
  </w:style>
  <w:style w:type="paragraph" w:styleId="25">
    <w:name w:val="Closing"/>
    <w:basedOn w:val="1"/>
    <w:uiPriority w:val="0"/>
    <w:pPr>
      <w:ind w:left="100" w:leftChars="2100"/>
    </w:pPr>
  </w:style>
  <w:style w:type="paragraph" w:styleId="26">
    <w:name w:val="List Bullet 3"/>
    <w:basedOn w:val="1"/>
    <w:uiPriority w:val="0"/>
    <w:pPr>
      <w:numPr>
        <w:ilvl w:val="0"/>
        <w:numId w:val="7"/>
      </w:numPr>
    </w:pPr>
  </w:style>
  <w:style w:type="paragraph" w:styleId="27">
    <w:name w:val="Body Text"/>
    <w:basedOn w:val="1"/>
    <w:uiPriority w:val="0"/>
    <w:pPr>
      <w:spacing w:after="120" w:afterLines="0"/>
    </w:pPr>
  </w:style>
  <w:style w:type="paragraph" w:styleId="28">
    <w:name w:val="Body Text Indent"/>
    <w:basedOn w:val="1"/>
    <w:uiPriority w:val="0"/>
    <w:pPr>
      <w:spacing w:after="120" w:afterLines="0"/>
      <w:ind w:left="420" w:leftChars="200"/>
    </w:pPr>
  </w:style>
  <w:style w:type="paragraph" w:styleId="29">
    <w:name w:val="List Number 3"/>
    <w:basedOn w:val="1"/>
    <w:uiPriority w:val="0"/>
    <w:pPr>
      <w:numPr>
        <w:ilvl w:val="0"/>
        <w:numId w:val="8"/>
      </w:numPr>
    </w:pPr>
  </w:style>
  <w:style w:type="paragraph" w:styleId="30">
    <w:name w:val="List 2"/>
    <w:basedOn w:val="1"/>
    <w:uiPriority w:val="0"/>
    <w:pPr>
      <w:ind w:left="100" w:leftChars="200" w:hanging="200" w:hangingChars="200"/>
    </w:pPr>
  </w:style>
  <w:style w:type="paragraph" w:styleId="31">
    <w:name w:val="List Continue"/>
    <w:basedOn w:val="1"/>
    <w:uiPriority w:val="0"/>
    <w:pPr>
      <w:spacing w:after="120" w:afterLines="0"/>
      <w:ind w:left="420" w:leftChars="200"/>
    </w:pPr>
  </w:style>
  <w:style w:type="paragraph" w:styleId="32">
    <w:name w:val="Block Text"/>
    <w:basedOn w:val="1"/>
    <w:uiPriority w:val="0"/>
    <w:pPr>
      <w:spacing w:after="120" w:afterLines="0"/>
      <w:ind w:left="1440" w:leftChars="700" w:right="1440" w:rightChars="700"/>
    </w:pPr>
  </w:style>
  <w:style w:type="paragraph" w:styleId="33">
    <w:name w:val="List Bullet 2"/>
    <w:basedOn w:val="1"/>
    <w:uiPriority w:val="0"/>
    <w:pPr>
      <w:numPr>
        <w:ilvl w:val="0"/>
        <w:numId w:val="9"/>
      </w:numPr>
    </w:pPr>
  </w:style>
  <w:style w:type="paragraph" w:styleId="34">
    <w:name w:val="HTML Address"/>
    <w:basedOn w:val="1"/>
    <w:uiPriority w:val="0"/>
    <w:rPr>
      <w:i/>
      <w:iCs/>
    </w:rPr>
  </w:style>
  <w:style w:type="paragraph" w:styleId="35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36">
    <w:name w:val="toc 3"/>
    <w:basedOn w:val="1"/>
    <w:next w:val="1"/>
    <w:uiPriority w:val="0"/>
    <w:pPr>
      <w:ind w:left="420"/>
      <w:jc w:val="left"/>
    </w:pPr>
    <w:rPr>
      <w:iCs/>
      <w:sz w:val="20"/>
      <w:szCs w:val="20"/>
    </w:rPr>
  </w:style>
  <w:style w:type="paragraph" w:styleId="37">
    <w:name w:val="Plain Text"/>
    <w:basedOn w:val="1"/>
    <w:uiPriority w:val="0"/>
    <w:rPr>
      <w:rFonts w:ascii="宋体" w:hAnsi="Courier New" w:cs="Courier New"/>
      <w:szCs w:val="21"/>
    </w:rPr>
  </w:style>
  <w:style w:type="paragraph" w:styleId="38">
    <w:name w:val="List Bullet 5"/>
    <w:basedOn w:val="1"/>
    <w:uiPriority w:val="0"/>
    <w:pPr>
      <w:numPr>
        <w:ilvl w:val="0"/>
        <w:numId w:val="10"/>
      </w:numPr>
    </w:pPr>
  </w:style>
  <w:style w:type="paragraph" w:styleId="39">
    <w:name w:val="List Number 4"/>
    <w:basedOn w:val="1"/>
    <w:uiPriority w:val="0"/>
    <w:pPr>
      <w:numPr>
        <w:ilvl w:val="0"/>
        <w:numId w:val="11"/>
      </w:numPr>
    </w:pPr>
  </w:style>
  <w:style w:type="paragraph" w:styleId="40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41">
    <w:name w:val="Date"/>
    <w:basedOn w:val="1"/>
    <w:next w:val="1"/>
    <w:link w:val="99"/>
    <w:uiPriority w:val="0"/>
    <w:pPr>
      <w:ind w:left="100" w:leftChars="2500"/>
    </w:pPr>
  </w:style>
  <w:style w:type="paragraph" w:styleId="42">
    <w:name w:val="Body Text Indent 2"/>
    <w:basedOn w:val="1"/>
    <w:uiPriority w:val="0"/>
    <w:pPr>
      <w:spacing w:after="120" w:afterLines="0" w:line="480" w:lineRule="auto"/>
      <w:ind w:left="420" w:leftChars="200"/>
    </w:pPr>
  </w:style>
  <w:style w:type="paragraph" w:styleId="43">
    <w:name w:val="List Continue 5"/>
    <w:basedOn w:val="1"/>
    <w:uiPriority w:val="0"/>
    <w:pPr>
      <w:spacing w:after="120" w:afterLines="0"/>
      <w:ind w:left="2100" w:leftChars="1000"/>
    </w:pPr>
  </w:style>
  <w:style w:type="paragraph" w:styleId="44">
    <w:name w:val="Balloon Text"/>
    <w:basedOn w:val="1"/>
    <w:link w:val="89"/>
    <w:uiPriority w:val="0"/>
    <w:rPr>
      <w:sz w:val="18"/>
      <w:szCs w:val="18"/>
    </w:rPr>
  </w:style>
  <w:style w:type="paragraph" w:styleId="45">
    <w:name w:val="footer"/>
    <w:basedOn w:val="1"/>
    <w:link w:val="8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6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47">
    <w:name w:val="header"/>
    <w:basedOn w:val="1"/>
    <w:link w:val="10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8">
    <w:name w:val="Signature"/>
    <w:basedOn w:val="1"/>
    <w:uiPriority w:val="0"/>
    <w:pPr>
      <w:ind w:left="100" w:leftChars="2100"/>
    </w:pPr>
  </w:style>
  <w:style w:type="paragraph" w:styleId="49">
    <w:name w:val="toc 1"/>
    <w:basedOn w:val="1"/>
    <w:next w:val="1"/>
    <w:uiPriority w:val="0"/>
    <w:pPr>
      <w:tabs>
        <w:tab w:val="right" w:leader="dot" w:pos="9344"/>
      </w:tabs>
      <w:spacing w:before="120" w:beforeLines="0" w:after="120" w:afterLines="0"/>
      <w:jc w:val="left"/>
    </w:pPr>
    <w:rPr>
      <w:b/>
      <w:bCs/>
      <w:caps/>
      <w:sz w:val="20"/>
      <w:szCs w:val="20"/>
      <w:lang/>
    </w:rPr>
  </w:style>
  <w:style w:type="paragraph" w:styleId="50">
    <w:name w:val="List Continue 4"/>
    <w:basedOn w:val="1"/>
    <w:uiPriority w:val="0"/>
    <w:pPr>
      <w:spacing w:after="120" w:afterLines="0"/>
      <w:ind w:left="1680" w:leftChars="800"/>
    </w:pPr>
  </w:style>
  <w:style w:type="paragraph" w:styleId="51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52">
    <w:name w:val="Subtitle"/>
    <w:basedOn w:val="1"/>
    <w:uiPriority w:val="0"/>
    <w:pPr>
      <w:spacing w:before="240" w:beforeLines="0" w:after="60" w:afterLines="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3">
    <w:name w:val="List Number 5"/>
    <w:basedOn w:val="1"/>
    <w:uiPriority w:val="0"/>
    <w:pPr>
      <w:numPr>
        <w:ilvl w:val="0"/>
        <w:numId w:val="12"/>
      </w:numPr>
    </w:pPr>
  </w:style>
  <w:style w:type="paragraph" w:styleId="54">
    <w:name w:val="List"/>
    <w:basedOn w:val="1"/>
    <w:uiPriority w:val="0"/>
    <w:pPr>
      <w:ind w:left="200" w:hanging="200" w:hangingChars="200"/>
    </w:pPr>
  </w:style>
  <w:style w:type="paragraph" w:styleId="55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56">
    <w:name w:val="List 5"/>
    <w:basedOn w:val="1"/>
    <w:uiPriority w:val="0"/>
    <w:pPr>
      <w:ind w:left="100" w:leftChars="800" w:hanging="200" w:hangingChars="200"/>
    </w:pPr>
  </w:style>
  <w:style w:type="paragraph" w:styleId="57">
    <w:name w:val="Body Text Indent 3"/>
    <w:basedOn w:val="1"/>
    <w:uiPriority w:val="0"/>
    <w:pPr>
      <w:spacing w:after="120" w:afterLines="0"/>
      <w:ind w:left="420" w:leftChars="200"/>
    </w:pPr>
    <w:rPr>
      <w:sz w:val="16"/>
      <w:szCs w:val="16"/>
    </w:rPr>
  </w:style>
  <w:style w:type="paragraph" w:styleId="58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59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paragraph" w:styleId="60">
    <w:name w:val="Body Text 2"/>
    <w:basedOn w:val="1"/>
    <w:uiPriority w:val="0"/>
    <w:pPr>
      <w:spacing w:after="120" w:afterLines="0" w:line="480" w:lineRule="auto"/>
    </w:pPr>
  </w:style>
  <w:style w:type="paragraph" w:styleId="61">
    <w:name w:val="List 4"/>
    <w:basedOn w:val="1"/>
    <w:uiPriority w:val="0"/>
    <w:pPr>
      <w:ind w:left="100" w:leftChars="600" w:hanging="200" w:hangingChars="200"/>
    </w:pPr>
  </w:style>
  <w:style w:type="paragraph" w:styleId="62">
    <w:name w:val="List Continue 2"/>
    <w:basedOn w:val="1"/>
    <w:uiPriority w:val="0"/>
    <w:pPr>
      <w:spacing w:after="120" w:afterLines="0"/>
      <w:ind w:left="840" w:leftChars="400"/>
    </w:pPr>
  </w:style>
  <w:style w:type="paragraph" w:styleId="6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64">
    <w:name w:val="HTML Preformatted"/>
    <w:basedOn w:val="1"/>
    <w:uiPriority w:val="0"/>
    <w:rPr>
      <w:rFonts w:ascii="Courier New" w:hAnsi="Courier New" w:cs="Courier New"/>
      <w:sz w:val="20"/>
      <w:szCs w:val="20"/>
    </w:rPr>
  </w:style>
  <w:style w:type="paragraph" w:styleId="65">
    <w:name w:val="Normal (Web)"/>
    <w:basedOn w:val="1"/>
    <w:uiPriority w:val="0"/>
    <w:rPr>
      <w:rFonts w:ascii="Times New Roman" w:hAnsi="Times New Roman"/>
      <w:sz w:val="24"/>
      <w:szCs w:val="24"/>
    </w:rPr>
  </w:style>
  <w:style w:type="paragraph" w:styleId="66">
    <w:name w:val="List Continue 3"/>
    <w:basedOn w:val="1"/>
    <w:uiPriority w:val="0"/>
    <w:pPr>
      <w:spacing w:after="120" w:afterLines="0"/>
      <w:ind w:left="1260" w:leftChars="600"/>
    </w:pPr>
  </w:style>
  <w:style w:type="paragraph" w:styleId="67">
    <w:name w:val="Title"/>
    <w:basedOn w:val="1"/>
    <w:uiPriority w:val="0"/>
    <w:pPr>
      <w:spacing w:before="240" w:beforeLines="0" w:after="60" w:afterLine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68">
    <w:name w:val="Body Text First Indent"/>
    <w:basedOn w:val="27"/>
    <w:uiPriority w:val="0"/>
    <w:pPr>
      <w:ind w:firstLine="420" w:firstLineChars="100"/>
    </w:pPr>
  </w:style>
  <w:style w:type="paragraph" w:styleId="69">
    <w:name w:val="Body Text First Indent 2"/>
    <w:basedOn w:val="28"/>
    <w:uiPriority w:val="0"/>
    <w:pPr>
      <w:ind w:firstLine="420" w:firstLineChars="200"/>
    </w:pPr>
  </w:style>
  <w:style w:type="character" w:styleId="72">
    <w:name w:val="Strong"/>
    <w:basedOn w:val="71"/>
    <w:uiPriority w:val="0"/>
    <w:rPr>
      <w:b/>
      <w:bCs/>
    </w:rPr>
  </w:style>
  <w:style w:type="character" w:styleId="73">
    <w:name w:val="page number"/>
    <w:basedOn w:val="71"/>
    <w:uiPriority w:val="0"/>
  </w:style>
  <w:style w:type="character" w:styleId="74">
    <w:name w:val="FollowedHyperlink"/>
    <w:basedOn w:val="71"/>
    <w:uiPriority w:val="0"/>
    <w:rPr>
      <w:color w:val="800080"/>
      <w:u w:val="single"/>
    </w:rPr>
  </w:style>
  <w:style w:type="character" w:styleId="75">
    <w:name w:val="Emphasis"/>
    <w:basedOn w:val="71"/>
    <w:uiPriority w:val="0"/>
    <w:rPr>
      <w:i/>
      <w:iCs/>
    </w:rPr>
  </w:style>
  <w:style w:type="character" w:styleId="76">
    <w:name w:val="line number"/>
    <w:basedOn w:val="71"/>
    <w:uiPriority w:val="0"/>
  </w:style>
  <w:style w:type="character" w:styleId="77">
    <w:name w:val="HTML Definition"/>
    <w:basedOn w:val="71"/>
    <w:uiPriority w:val="0"/>
    <w:rPr>
      <w:i/>
      <w:iCs/>
    </w:rPr>
  </w:style>
  <w:style w:type="character" w:styleId="78">
    <w:name w:val="HTML Typewriter"/>
    <w:basedOn w:val="71"/>
    <w:uiPriority w:val="0"/>
    <w:rPr>
      <w:rFonts w:ascii="Courier New" w:hAnsi="Courier New" w:cs="Courier New"/>
      <w:sz w:val="20"/>
      <w:szCs w:val="20"/>
    </w:rPr>
  </w:style>
  <w:style w:type="character" w:styleId="79">
    <w:name w:val="HTML Acronym"/>
    <w:basedOn w:val="71"/>
    <w:uiPriority w:val="0"/>
  </w:style>
  <w:style w:type="character" w:styleId="80">
    <w:name w:val="HTML Variable"/>
    <w:basedOn w:val="71"/>
    <w:uiPriority w:val="0"/>
    <w:rPr>
      <w:i/>
      <w:iCs/>
    </w:rPr>
  </w:style>
  <w:style w:type="character" w:styleId="81">
    <w:name w:val="Hyperlink"/>
    <w:basedOn w:val="71"/>
    <w:uiPriority w:val="0"/>
    <w:rPr>
      <w:color w:val="0000FF"/>
      <w:u w:val="single"/>
    </w:rPr>
  </w:style>
  <w:style w:type="character" w:styleId="82">
    <w:name w:val="HTML Code"/>
    <w:basedOn w:val="71"/>
    <w:uiPriority w:val="0"/>
    <w:rPr>
      <w:rFonts w:ascii="Courier New" w:hAnsi="Courier New" w:cs="Courier New"/>
      <w:sz w:val="20"/>
      <w:szCs w:val="20"/>
    </w:rPr>
  </w:style>
  <w:style w:type="character" w:styleId="83">
    <w:name w:val="HTML Cite"/>
    <w:basedOn w:val="71"/>
    <w:uiPriority w:val="0"/>
    <w:rPr>
      <w:i/>
      <w:iCs/>
    </w:rPr>
  </w:style>
  <w:style w:type="character" w:styleId="84">
    <w:name w:val="HTML Keyboard"/>
    <w:basedOn w:val="71"/>
    <w:uiPriority w:val="0"/>
    <w:rPr>
      <w:rFonts w:ascii="Courier New" w:hAnsi="Courier New" w:cs="Courier New"/>
      <w:sz w:val="20"/>
      <w:szCs w:val="20"/>
    </w:rPr>
  </w:style>
  <w:style w:type="character" w:styleId="85">
    <w:name w:val="HTML Sample"/>
    <w:basedOn w:val="71"/>
    <w:uiPriority w:val="0"/>
    <w:rPr>
      <w:rFonts w:ascii="Courier New" w:hAnsi="Courier New" w:cs="Courier New"/>
    </w:rPr>
  </w:style>
  <w:style w:type="character" w:customStyle="1" w:styleId="86">
    <w:name w:val="页脚 Char Char"/>
    <w:basedOn w:val="71"/>
    <w:link w:val="45"/>
    <w:uiPriority w:val="0"/>
    <w:rPr>
      <w:sz w:val="18"/>
      <w:szCs w:val="18"/>
    </w:rPr>
  </w:style>
  <w:style w:type="character" w:customStyle="1" w:styleId="87">
    <w:name w:val="斜体样式 Char Char"/>
    <w:basedOn w:val="71"/>
    <w:link w:val="88"/>
    <w:uiPriority w:val="0"/>
    <w:rPr>
      <w:rFonts w:ascii="Times New Roman" w:hAnsi="Times New Roman"/>
      <w:i/>
      <w:color w:val="0000FF"/>
      <w:kern w:val="2"/>
      <w:sz w:val="21"/>
      <w:szCs w:val="24"/>
    </w:rPr>
  </w:style>
  <w:style w:type="paragraph" w:customStyle="1" w:styleId="88">
    <w:name w:val="斜体样式"/>
    <w:basedOn w:val="3"/>
    <w:link w:val="87"/>
    <w:uiPriority w:val="0"/>
    <w:pPr>
      <w:ind w:firstLine="200"/>
    </w:pPr>
    <w:rPr>
      <w:rFonts w:ascii="Times New Roman" w:hAnsi="Times New Roman"/>
      <w:i/>
      <w:color w:val="0000FF"/>
      <w:kern w:val="2"/>
      <w:sz w:val="21"/>
      <w:szCs w:val="24"/>
    </w:rPr>
  </w:style>
  <w:style w:type="character" w:customStyle="1" w:styleId="89">
    <w:name w:val="批注框文本 Char Char"/>
    <w:basedOn w:val="71"/>
    <w:link w:val="44"/>
    <w:uiPriority w:val="0"/>
    <w:rPr>
      <w:sz w:val="18"/>
      <w:szCs w:val="18"/>
    </w:rPr>
  </w:style>
  <w:style w:type="character" w:customStyle="1" w:styleId="90">
    <w:name w:val="文档结构图 Char Char"/>
    <w:basedOn w:val="71"/>
    <w:link w:val="22"/>
    <w:uiPriority w:val="0"/>
    <w:rPr>
      <w:rFonts w:ascii="宋体" w:eastAsia="宋体"/>
      <w:sz w:val="18"/>
      <w:szCs w:val="18"/>
    </w:rPr>
  </w:style>
  <w:style w:type="character" w:customStyle="1" w:styleId="91">
    <w:name w:val="标题 3 Char Char"/>
    <w:basedOn w:val="71"/>
    <w:link w:val="5"/>
    <w:uiPriority w:val="0"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92">
    <w:name w:val="标题 7 Char Char"/>
    <w:basedOn w:val="71"/>
    <w:link w:val="9"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93">
    <w:name w:val="标题 5 Char Char"/>
    <w:basedOn w:val="71"/>
    <w:link w:val="7"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94">
    <w:name w:val="标题 2 Char Char"/>
    <w:basedOn w:val="71"/>
    <w:link w:val="4"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95">
    <w:name w:val="标题 4 Char Char"/>
    <w:basedOn w:val="71"/>
    <w:link w:val="6"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96">
    <w:name w:val="标题 9 Char Char"/>
    <w:basedOn w:val="71"/>
    <w:link w:val="11"/>
    <w:uiPriority w:val="0"/>
    <w:rPr>
      <w:rFonts w:ascii="Cambria" w:hAnsi="Cambria" w:eastAsia="宋体"/>
      <w:kern w:val="2"/>
      <w:sz w:val="21"/>
      <w:szCs w:val="21"/>
      <w:lang w:val="en-US" w:eastAsia="zh-CN" w:bidi="ar-SA"/>
    </w:rPr>
  </w:style>
  <w:style w:type="character" w:customStyle="1" w:styleId="97">
    <w:name w:val="标题 6 Char Char"/>
    <w:basedOn w:val="71"/>
    <w:link w:val="8"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98">
    <w:name w:val="标题 8 Char Char"/>
    <w:basedOn w:val="71"/>
    <w:link w:val="10"/>
    <w:uiPriority w:val="0"/>
    <w:rPr>
      <w:rFonts w:eastAsia="宋体"/>
      <w:b/>
      <w:kern w:val="2"/>
      <w:sz w:val="24"/>
      <w:szCs w:val="24"/>
      <w:lang w:val="en-US" w:eastAsia="zh-CN" w:bidi="ar-SA"/>
    </w:rPr>
  </w:style>
  <w:style w:type="character" w:customStyle="1" w:styleId="99">
    <w:name w:val="日期 Char Char"/>
    <w:basedOn w:val="71"/>
    <w:link w:val="41"/>
    <w:uiPriority w:val="0"/>
  </w:style>
  <w:style w:type="character" w:customStyle="1" w:styleId="100">
    <w:name w:val="页眉 Char Char"/>
    <w:basedOn w:val="71"/>
    <w:link w:val="47"/>
    <w:uiPriority w:val="0"/>
    <w:rPr>
      <w:sz w:val="18"/>
      <w:szCs w:val="18"/>
    </w:rPr>
  </w:style>
  <w:style w:type="character" w:customStyle="1" w:styleId="101">
    <w:name w:val="标题 1 Char Char"/>
    <w:basedOn w:val="71"/>
    <w:link w:val="2"/>
    <w:uiPriority w:val="0"/>
    <w:rPr>
      <w:rFonts w:eastAsia="宋体"/>
      <w:b/>
      <w:bCs/>
      <w:kern w:val="44"/>
      <w:sz w:val="36"/>
      <w:szCs w:val="44"/>
      <w:lang w:val="en-US" w:eastAsia="zh-CN" w:bidi="ar-SA"/>
    </w:rPr>
  </w:style>
  <w:style w:type="paragraph" w:customStyle="1" w:styleId="102">
    <w:name w:val="正文 居中"/>
    <w:basedOn w:val="1"/>
    <w:uiPriority w:val="0"/>
    <w:pPr>
      <w:jc w:val="center"/>
    </w:pPr>
    <w:rPr>
      <w:rFonts w:ascii="Times New Roman" w:hAnsi="Times New Roman" w:eastAsia="宋体" w:cs="宋体"/>
      <w:sz w:val="24"/>
      <w:szCs w:val="20"/>
    </w:rPr>
  </w:style>
  <w:style w:type="paragraph" w:customStyle="1" w:styleId="103">
    <w:name w:val="样式 宋体 倾斜 蓝色 左 行距: 1.5 倍行距"/>
    <w:basedOn w:val="1"/>
    <w:uiPriority w:val="0"/>
    <w:pPr>
      <w:jc w:val="left"/>
    </w:pPr>
    <w:rPr>
      <w:rFonts w:ascii="宋体" w:hAnsi="宋体" w:cs="宋体"/>
      <w:i/>
      <w:iCs/>
      <w:color w:val="0000FF"/>
      <w:szCs w:val="20"/>
    </w:rPr>
  </w:style>
  <w:style w:type="paragraph" w:customStyle="1" w:styleId="104">
    <w:name w:val="表格题注样式"/>
    <w:basedOn w:val="1"/>
    <w:next w:val="1"/>
    <w:uiPriority w:val="0"/>
    <w:pPr>
      <w:jc w:val="center"/>
    </w:pPr>
    <w:rPr>
      <w:rFonts w:ascii="黑体" w:hAnsi="Times New Roman" w:eastAsia="黑体"/>
      <w:sz w:val="18"/>
      <w:szCs w:val="18"/>
    </w:rPr>
  </w:style>
  <w:style w:type="paragraph" w:customStyle="1" w:styleId="105">
    <w:name w:val="表格文字样式"/>
    <w:basedOn w:val="1"/>
    <w:uiPriority w:val="0"/>
    <w:rPr>
      <w:rFonts w:ascii="Times New Roman" w:hAnsi="Times New Roman"/>
      <w:szCs w:val="21"/>
    </w:rPr>
  </w:style>
  <w:style w:type="paragraph" w:customStyle="1" w:styleId="106">
    <w:name w:val="图文字"/>
    <w:basedOn w:val="1"/>
    <w:next w:val="3"/>
    <w:uiPriority w:val="0"/>
    <w:pPr>
      <w:jc w:val="center"/>
    </w:pPr>
    <w:rPr>
      <w:rFonts w:ascii="Times New Roman" w:hAnsi="Times New Roman" w:cs="宋体"/>
      <w:sz w:val="18"/>
      <w:szCs w:val="18"/>
    </w:rPr>
  </w:style>
  <w:style w:type="paragraph" w:customStyle="1" w:styleId="107">
    <w:name w:val="编号样式2"/>
    <w:basedOn w:val="3"/>
    <w:uiPriority w:val="0"/>
    <w:pPr>
      <w:numPr>
        <w:ilvl w:val="0"/>
        <w:numId w:val="13"/>
      </w:numPr>
      <w:ind w:left="0" w:firstLine="480"/>
    </w:pPr>
  </w:style>
  <w:style w:type="paragraph" w:customStyle="1" w:styleId="108">
    <w:name w:val="大标题"/>
    <w:basedOn w:val="1"/>
    <w:next w:val="3"/>
    <w:uiPriority w:val="0"/>
    <w:pPr>
      <w:spacing w:before="156" w:beforeLines="50" w:after="156" w:afterLines="50"/>
      <w:ind w:firstLine="420"/>
      <w:jc w:val="center"/>
      <w:outlineLvl w:val="0"/>
    </w:pPr>
    <w:rPr>
      <w:rFonts w:ascii="宋体" w:hAnsi="宋体"/>
      <w:b/>
      <w:sz w:val="44"/>
      <w:szCs w:val="28"/>
    </w:rPr>
  </w:style>
  <w:style w:type="paragraph" w:customStyle="1" w:styleId="109">
    <w:name w:val="表头文字样式"/>
    <w:basedOn w:val="3"/>
    <w:uiPriority w:val="0"/>
    <w:pPr>
      <w:ind w:firstLine="0" w:firstLineChars="0"/>
      <w:jc w:val="center"/>
    </w:pPr>
    <w:rPr>
      <w:b/>
      <w:sz w:val="21"/>
    </w:rPr>
  </w:style>
  <w:style w:type="paragraph" w:customStyle="1" w:styleId="110">
    <w:name w:val="表格编号样式1"/>
    <w:basedOn w:val="105"/>
    <w:uiPriority w:val="0"/>
    <w:pPr>
      <w:numPr>
        <w:ilvl w:val="0"/>
        <w:numId w:val="14"/>
      </w:numPr>
    </w:pPr>
  </w:style>
  <w:style w:type="paragraph" w:customStyle="1" w:styleId="111">
    <w:name w:val="样式2"/>
    <w:basedOn w:val="1"/>
    <w:uiPriority w:val="0"/>
    <w:pPr>
      <w:ind w:left="851" w:hanging="567"/>
      <w:outlineLvl w:val="0"/>
    </w:pPr>
    <w:rPr>
      <w:rFonts w:ascii="宋体" w:hAnsi="宋体"/>
      <w:szCs w:val="21"/>
    </w:rPr>
  </w:style>
  <w:style w:type="paragraph" w:customStyle="1" w:styleId="112">
    <w:name w:val="前言一级标题样式"/>
    <w:basedOn w:val="1"/>
    <w:next w:val="3"/>
    <w:uiPriority w:val="0"/>
    <w:pPr>
      <w:ind w:firstLine="643" w:firstLineChars="200"/>
      <w:outlineLvl w:val="0"/>
    </w:pPr>
    <w:rPr>
      <w:rFonts w:ascii="宋体" w:hAnsi="宋体"/>
      <w:b/>
      <w:sz w:val="32"/>
      <w:szCs w:val="24"/>
    </w:rPr>
  </w:style>
  <w:style w:type="paragraph" w:customStyle="1" w:styleId="113">
    <w:name w:val="表格编号样式2"/>
    <w:basedOn w:val="105"/>
    <w:uiPriority w:val="0"/>
    <w:pPr>
      <w:numPr>
        <w:ilvl w:val="0"/>
        <w:numId w:val="15"/>
      </w:numPr>
      <w:ind w:firstLine="0"/>
    </w:pPr>
  </w:style>
  <w:style w:type="paragraph" w:customStyle="1" w:styleId="114">
    <w:name w:val="编号样式1"/>
    <w:basedOn w:val="3"/>
    <w:uiPriority w:val="0"/>
    <w:pPr>
      <w:numPr>
        <w:ilvl w:val="0"/>
        <w:numId w:val="16"/>
      </w:numPr>
      <w:ind w:firstLineChars="0"/>
    </w:pPr>
  </w:style>
  <w:style w:type="paragraph" w:styleId="115">
    <w:name w:val="No Spacing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customStyle="1" w:styleId="116">
    <w:name w:val="编号样式3"/>
    <w:basedOn w:val="3"/>
    <w:uiPriority w:val="0"/>
    <w:pPr>
      <w:numPr>
        <w:ilvl w:val="0"/>
        <w:numId w:val="17"/>
      </w:numPr>
      <w:ind w:left="0" w:firstLine="4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31649;&#29702;\&#12304;&#39564;&#25910;&#27169;&#26495;&#12305;\&#12304;&#25968;&#25913;&#31867;&#39033;&#30446;&#30828;&#20214;&#21021;&#39564;&#27169;&#26495;&#12305;\&#31532;&#20108;&#20876;&#39033;&#30446;&#23454;&#26045;&#25991;&#20214;\EGOVA-OS-OU-038-&#25991;&#26723;&#27169;&#26495;(&#20462;&#35746;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EGOVA-OS-OU-038-文档模板(修订)</Template>
  <Company>EGOVA</Company>
  <Pages>16</Pages>
  <Words>533</Words>
  <Characters>3042</Characters>
  <Lines>25</Lines>
  <Paragraphs>7</Paragraphs>
  <TotalTime>0</TotalTime>
  <ScaleCrop>false</ScaleCrop>
  <LinksUpToDate>false</LinksUpToDate>
  <CharactersWithSpaces>3568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2010-10-15T03:29:00Z</dcterms:created>
  <dc:creator>Administrator</dc:creator>
  <cp:lastModifiedBy>一劍如故</cp:lastModifiedBy>
  <dcterms:modified xsi:type="dcterms:W3CDTF">2023-07-12T10:19:59Z</dcterms:modified>
  <dc:title>用户培训签到表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706BC14DBAD743E79E159876A19176F8_13</vt:lpwstr>
  </property>
</Properties>
</file>